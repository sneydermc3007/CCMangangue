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E5748" w14:textId="77777777" w:rsidR="00A826AA" w:rsidRPr="00BE3DB0" w:rsidRDefault="00A826AA" w:rsidP="00BE3DB0">
      <w:pPr>
        <w:jc w:val="center"/>
        <w:rPr>
          <w:rFonts w:ascii="Arial Nova" w:hAnsi="Arial Nova"/>
          <w:b/>
          <w:bCs/>
          <w:sz w:val="28"/>
          <w:szCs w:val="22"/>
        </w:rPr>
      </w:pPr>
      <w:r w:rsidRPr="00BE3DB0">
        <w:rPr>
          <w:rFonts w:ascii="Arial Nova" w:hAnsi="Arial Nova"/>
          <w:b/>
          <w:bCs/>
          <w:sz w:val="28"/>
          <w:szCs w:val="22"/>
        </w:rPr>
        <w:t xml:space="preserve">CONTRATO DE </w:t>
      </w:r>
      <w:r w:rsidR="00726046" w:rsidRPr="00BE3DB0">
        <w:rPr>
          <w:rFonts w:ascii="Arial Nova" w:hAnsi="Arial Nova"/>
          <w:b/>
          <w:bCs/>
          <w:sz w:val="28"/>
          <w:szCs w:val="22"/>
        </w:rPr>
        <w:t>ARRENDAMIENTO</w:t>
      </w:r>
      <w:r w:rsidRPr="00BE3DB0">
        <w:rPr>
          <w:rFonts w:ascii="Arial Nova" w:hAnsi="Arial Nova"/>
          <w:b/>
          <w:bCs/>
          <w:sz w:val="28"/>
          <w:szCs w:val="22"/>
        </w:rPr>
        <w:t xml:space="preserve"> DE ESTABLECIMIENTO DE COMERCIO</w:t>
      </w:r>
    </w:p>
    <w:p w14:paraId="7AB71123" w14:textId="77777777" w:rsidR="00A826AA" w:rsidRPr="00BE3DB0" w:rsidRDefault="00A826AA" w:rsidP="00BE3DB0">
      <w:pPr>
        <w:jc w:val="both"/>
        <w:rPr>
          <w:rFonts w:ascii="Arial Nova" w:hAnsi="Arial Nova"/>
        </w:rPr>
      </w:pPr>
    </w:p>
    <w:p w14:paraId="5C195D74" w14:textId="77777777" w:rsidR="00D461FF" w:rsidRPr="00BE3DB0" w:rsidRDefault="00D461FF" w:rsidP="00BE3DB0">
      <w:pPr>
        <w:jc w:val="both"/>
        <w:rPr>
          <w:rFonts w:ascii="Arial Nova" w:hAnsi="Arial Nova"/>
        </w:rPr>
      </w:pPr>
    </w:p>
    <w:p w14:paraId="54232127" w14:textId="77777777" w:rsidR="00A826AA" w:rsidRPr="00BE3DB0" w:rsidRDefault="00712AAD" w:rsidP="00BE3DB0">
      <w:pPr>
        <w:jc w:val="both"/>
        <w:rPr>
          <w:rFonts w:ascii="Arial Nova" w:hAnsi="Arial Nova"/>
        </w:rPr>
      </w:pPr>
      <w:r w:rsidRPr="00BE3DB0">
        <w:rPr>
          <w:rFonts w:ascii="Arial Nova" w:hAnsi="Arial Nova"/>
        </w:rPr>
        <w:t>CLÁUSULA PRIMERA</w:t>
      </w:r>
      <w:r w:rsidR="00A826AA" w:rsidRPr="00BE3DB0">
        <w:rPr>
          <w:rFonts w:ascii="Arial Nova" w:hAnsi="Arial Nova"/>
        </w:rPr>
        <w:t>. PARTES DEL CONTRATO.</w:t>
      </w:r>
      <w:r w:rsidR="000622C8" w:rsidRPr="00BE3DB0">
        <w:rPr>
          <w:rFonts w:ascii="Arial Nova" w:hAnsi="Arial Nova"/>
        </w:rPr>
        <w:t xml:space="preserve"> </w:t>
      </w:r>
      <w:r w:rsidR="00A826AA" w:rsidRPr="00BE3DB0">
        <w:rPr>
          <w:rFonts w:ascii="Arial Nova" w:hAnsi="Arial Nova"/>
        </w:rPr>
        <w:t>A. (</w:t>
      </w:r>
      <w:r w:rsidR="00726046" w:rsidRPr="00BE3DB0">
        <w:rPr>
          <w:rFonts w:ascii="Arial Nova" w:hAnsi="Arial Nova"/>
        </w:rPr>
        <w:t>ARRENDADOR</w:t>
      </w:r>
      <w:r w:rsidR="00A826AA" w:rsidRPr="00BE3DB0">
        <w:rPr>
          <w:rFonts w:ascii="Arial Nova" w:hAnsi="Arial Nova"/>
        </w:rPr>
        <w:t xml:space="preserve">) </w:t>
      </w:r>
      <w:r w:rsidR="006A5DC2" w:rsidRPr="00BE3DB0">
        <w:rPr>
          <w:rFonts w:ascii="Arial Nova" w:hAnsi="Arial Nova"/>
        </w:rPr>
        <w:t>_________________________</w:t>
      </w:r>
      <w:r w:rsidR="00A826AA" w:rsidRPr="00BE3DB0">
        <w:rPr>
          <w:rFonts w:ascii="Arial Nova" w:hAnsi="Arial Nova"/>
        </w:rPr>
        <w:t>______________</w:t>
      </w:r>
      <w:r w:rsidR="000622C8" w:rsidRPr="00BE3DB0">
        <w:rPr>
          <w:rFonts w:ascii="Arial Nova" w:hAnsi="Arial Nova"/>
        </w:rPr>
        <w:t>__</w:t>
      </w:r>
      <w:r w:rsidR="006A5DC2" w:rsidRPr="00BE3DB0">
        <w:rPr>
          <w:rFonts w:ascii="Arial Nova" w:hAnsi="Arial Nova"/>
        </w:rPr>
        <w:t xml:space="preserve"> </w:t>
      </w:r>
      <w:r w:rsidR="00A826AA" w:rsidRPr="00BE3DB0">
        <w:rPr>
          <w:rFonts w:ascii="Arial Nova" w:hAnsi="Arial Nova"/>
        </w:rPr>
        <w:t xml:space="preserve"> mayor de edad, identificado(a) con la Cédula de Ciudanía Nº</w:t>
      </w:r>
      <w:r w:rsidR="000622C8" w:rsidRPr="00BE3DB0">
        <w:rPr>
          <w:rFonts w:ascii="Arial Nova" w:hAnsi="Arial Nova"/>
        </w:rPr>
        <w:t>_______________</w:t>
      </w:r>
      <w:r w:rsidR="00A826AA" w:rsidRPr="00BE3DB0">
        <w:rPr>
          <w:rFonts w:ascii="Arial Nova" w:hAnsi="Arial Nova"/>
        </w:rPr>
        <w:t>, con domicilio en</w:t>
      </w:r>
      <w:r w:rsidR="000622C8" w:rsidRPr="00BE3DB0">
        <w:rPr>
          <w:rFonts w:ascii="Arial Nova" w:hAnsi="Arial Nova"/>
        </w:rPr>
        <w:t xml:space="preserve"> el municipio de</w:t>
      </w:r>
      <w:r w:rsidR="00A826AA" w:rsidRPr="00BE3DB0">
        <w:rPr>
          <w:rFonts w:ascii="Arial Nova" w:hAnsi="Arial Nova"/>
        </w:rPr>
        <w:t xml:space="preserve"> __________________________, quien en el presente </w:t>
      </w:r>
      <w:r w:rsidR="000622C8" w:rsidRPr="00BE3DB0">
        <w:rPr>
          <w:rFonts w:ascii="Arial Nova" w:hAnsi="Arial Nova"/>
        </w:rPr>
        <w:t xml:space="preserve">acto obra en nombre propio </w:t>
      </w:r>
      <w:r w:rsidR="00A826AA" w:rsidRPr="00BE3DB0">
        <w:rPr>
          <w:rFonts w:ascii="Arial Nova" w:hAnsi="Arial Nova"/>
        </w:rPr>
        <w:t xml:space="preserve">y quien en adelante se denominará EL </w:t>
      </w:r>
      <w:r w:rsidR="00726046" w:rsidRPr="00BE3DB0">
        <w:rPr>
          <w:rFonts w:ascii="Arial Nova" w:hAnsi="Arial Nova"/>
        </w:rPr>
        <w:t>ARRENDADOR</w:t>
      </w:r>
      <w:r w:rsidR="00A826AA" w:rsidRPr="00BE3DB0">
        <w:rPr>
          <w:rFonts w:ascii="Arial Nova" w:hAnsi="Arial Nova"/>
        </w:rPr>
        <w:t>.</w:t>
      </w:r>
      <w:r w:rsidR="000622C8" w:rsidRPr="00BE3DB0">
        <w:rPr>
          <w:rFonts w:ascii="Arial Nova" w:hAnsi="Arial Nova"/>
        </w:rPr>
        <w:t xml:space="preserve"> </w:t>
      </w:r>
      <w:r w:rsidR="00A826AA" w:rsidRPr="00BE3DB0">
        <w:rPr>
          <w:rFonts w:ascii="Arial Nova" w:hAnsi="Arial Nova"/>
        </w:rPr>
        <w:t>B. (</w:t>
      </w:r>
      <w:r w:rsidR="00726046" w:rsidRPr="00BE3DB0">
        <w:rPr>
          <w:rFonts w:ascii="Arial Nova" w:hAnsi="Arial Nova"/>
        </w:rPr>
        <w:t>ARRENDATARIO</w:t>
      </w:r>
      <w:r w:rsidR="00A826AA" w:rsidRPr="00BE3DB0">
        <w:rPr>
          <w:rFonts w:ascii="Arial Nova" w:hAnsi="Arial Nova"/>
        </w:rPr>
        <w:t>)</w:t>
      </w:r>
      <w:r w:rsidR="000622C8" w:rsidRPr="00BE3DB0">
        <w:rPr>
          <w:rFonts w:ascii="Arial Nova" w:hAnsi="Arial Nova"/>
        </w:rPr>
        <w:t xml:space="preserve"> </w:t>
      </w:r>
      <w:r w:rsidR="005E3331" w:rsidRPr="00BE3DB0">
        <w:rPr>
          <w:rFonts w:ascii="Arial Nova" w:hAnsi="Arial Nova"/>
        </w:rPr>
        <w:t>_________________________________________</w:t>
      </w:r>
      <w:r w:rsidR="00A826AA" w:rsidRPr="00BE3DB0">
        <w:rPr>
          <w:rFonts w:ascii="Arial Nova" w:hAnsi="Arial Nova"/>
        </w:rPr>
        <w:t>, mayor de edad, identificado(a) con la Cédula de Ciudanía Nº</w:t>
      </w:r>
      <w:r w:rsidR="000622C8" w:rsidRPr="00BE3DB0">
        <w:rPr>
          <w:rFonts w:ascii="Arial Nova" w:hAnsi="Arial Nova"/>
        </w:rPr>
        <w:t>___________________,</w:t>
      </w:r>
      <w:r w:rsidR="00A826AA" w:rsidRPr="00BE3DB0">
        <w:rPr>
          <w:rFonts w:ascii="Arial Nova" w:hAnsi="Arial Nova"/>
        </w:rPr>
        <w:t xml:space="preserve"> con domicilio en </w:t>
      </w:r>
      <w:r w:rsidR="000622C8" w:rsidRPr="00BE3DB0">
        <w:rPr>
          <w:rFonts w:ascii="Arial Nova" w:hAnsi="Arial Nova"/>
        </w:rPr>
        <w:t>el municipio de __________________________</w:t>
      </w:r>
      <w:r w:rsidR="00A826AA" w:rsidRPr="00BE3DB0">
        <w:rPr>
          <w:rFonts w:ascii="Arial Nova" w:hAnsi="Arial Nova"/>
        </w:rPr>
        <w:t xml:space="preserve">, quien en el presente </w:t>
      </w:r>
      <w:r w:rsidR="000622C8" w:rsidRPr="00BE3DB0">
        <w:rPr>
          <w:rFonts w:ascii="Arial Nova" w:hAnsi="Arial Nova"/>
        </w:rPr>
        <w:t xml:space="preserve">acto obra en nombre propio </w:t>
      </w:r>
      <w:r w:rsidR="00A826AA" w:rsidRPr="00BE3DB0">
        <w:rPr>
          <w:rFonts w:ascii="Arial Nova" w:hAnsi="Arial Nova"/>
        </w:rPr>
        <w:t xml:space="preserve">y quien en adelante se denominará EL </w:t>
      </w:r>
      <w:r w:rsidR="00726046" w:rsidRPr="00BE3DB0">
        <w:rPr>
          <w:rFonts w:ascii="Arial Nova" w:hAnsi="Arial Nova"/>
        </w:rPr>
        <w:t>ARRENDATARIO</w:t>
      </w:r>
      <w:r w:rsidR="00A826AA" w:rsidRPr="00BE3DB0">
        <w:rPr>
          <w:rFonts w:ascii="Arial Nova" w:hAnsi="Arial Nova"/>
        </w:rPr>
        <w:t>.</w:t>
      </w:r>
    </w:p>
    <w:p w14:paraId="62BBB23A" w14:textId="77777777" w:rsidR="00A826AA" w:rsidRPr="00BE3DB0" w:rsidRDefault="00A826AA" w:rsidP="00BE3DB0">
      <w:pPr>
        <w:jc w:val="both"/>
        <w:rPr>
          <w:rFonts w:ascii="Arial Nova" w:hAnsi="Arial Nova"/>
        </w:rPr>
      </w:pPr>
    </w:p>
    <w:p w14:paraId="55B14BD6" w14:textId="77777777" w:rsidR="00726046" w:rsidRPr="00BE3DB0" w:rsidRDefault="00712AAD" w:rsidP="00BE3DB0">
      <w:pPr>
        <w:jc w:val="both"/>
        <w:rPr>
          <w:rFonts w:ascii="Arial Nova" w:hAnsi="Arial Nova"/>
        </w:rPr>
      </w:pPr>
      <w:r w:rsidRPr="00BE3DB0">
        <w:rPr>
          <w:rFonts w:ascii="Arial Nova" w:hAnsi="Arial Nova"/>
        </w:rPr>
        <w:t>CLÁUSULA SEGUNDA</w:t>
      </w:r>
      <w:r w:rsidR="00A826AA" w:rsidRPr="00BE3DB0">
        <w:rPr>
          <w:rFonts w:ascii="Arial Nova" w:hAnsi="Arial Nova"/>
        </w:rPr>
        <w:t>. OBJETO DEL CONTRATO.</w:t>
      </w:r>
      <w:r w:rsidR="000622C8" w:rsidRPr="00BE3DB0">
        <w:rPr>
          <w:rFonts w:ascii="Arial Nova" w:hAnsi="Arial Nova"/>
        </w:rPr>
        <w:t xml:space="preserve"> </w:t>
      </w:r>
      <w:r w:rsidR="00A826AA" w:rsidRPr="00BE3DB0">
        <w:rPr>
          <w:rFonts w:ascii="Arial Nova" w:hAnsi="Arial Nova"/>
        </w:rPr>
        <w:t xml:space="preserve">En virtud del presente contrato, </w:t>
      </w:r>
      <w:r w:rsidR="00726046" w:rsidRPr="00BE3DB0">
        <w:rPr>
          <w:rFonts w:ascii="Arial Nova" w:hAnsi="Arial Nova"/>
        </w:rPr>
        <w:t>EL ARRENDADOR sede a título de ARRENDAMIENTO y a favor del ARRENDATARIO quien adquiere al mismo título el derecho al goce y usufructo que el ARRENDADOR tiene como propietario del establecimiento de comercio denominado ___________________________</w:t>
      </w:r>
    </w:p>
    <w:p w14:paraId="0DB738BF" w14:textId="77777777" w:rsidR="00726046" w:rsidRPr="00BE3DB0" w:rsidRDefault="00726046" w:rsidP="00BE3DB0">
      <w:pPr>
        <w:jc w:val="both"/>
        <w:rPr>
          <w:rFonts w:ascii="Arial Nova" w:hAnsi="Arial Nova"/>
        </w:rPr>
      </w:pPr>
      <w:r w:rsidRPr="00BE3DB0">
        <w:rPr>
          <w:rFonts w:ascii="Arial Nova" w:hAnsi="Arial Nova"/>
        </w:rPr>
        <w:t>ubicado en _______________________ y destinado principalmente a ________________</w:t>
      </w:r>
    </w:p>
    <w:p w14:paraId="4908AF5C" w14:textId="77777777" w:rsidR="00A826AA" w:rsidRPr="00BE3DB0" w:rsidRDefault="00726046" w:rsidP="00BE3DB0">
      <w:pPr>
        <w:jc w:val="both"/>
        <w:rPr>
          <w:rFonts w:ascii="Arial Nova" w:hAnsi="Arial Nova"/>
        </w:rPr>
      </w:pPr>
      <w:r w:rsidRPr="00BE3DB0">
        <w:rPr>
          <w:rFonts w:ascii="Arial Nova" w:hAnsi="Arial Nova"/>
        </w:rPr>
        <w:t xml:space="preserve">___________________________________________________ y matriculado como de propiedad del ARRENDADOR en la Cámara de Comercio de </w:t>
      </w:r>
      <w:r w:rsidR="00B03603" w:rsidRPr="00BE3DB0">
        <w:rPr>
          <w:rFonts w:ascii="Arial Nova" w:hAnsi="Arial Nova"/>
        </w:rPr>
        <w:t>Magangué</w:t>
      </w:r>
      <w:r w:rsidRPr="00BE3DB0">
        <w:rPr>
          <w:rFonts w:ascii="Arial Nova" w:hAnsi="Arial Nova"/>
        </w:rPr>
        <w:t>, bajo la matrícula mercantil N° _____________________.</w:t>
      </w:r>
    </w:p>
    <w:p w14:paraId="6D3C2A32" w14:textId="77777777" w:rsidR="00726046" w:rsidRPr="00BE3DB0" w:rsidRDefault="00726046" w:rsidP="00BE3DB0">
      <w:pPr>
        <w:jc w:val="both"/>
        <w:rPr>
          <w:rFonts w:ascii="Arial Nova" w:hAnsi="Arial Nova"/>
        </w:rPr>
      </w:pPr>
    </w:p>
    <w:p w14:paraId="382BAED5" w14:textId="77777777" w:rsidR="00A826AA" w:rsidRPr="00BE3DB0" w:rsidRDefault="00712AAD" w:rsidP="00BE3DB0">
      <w:pPr>
        <w:jc w:val="both"/>
        <w:rPr>
          <w:rFonts w:ascii="Arial Nova" w:hAnsi="Arial Nova"/>
        </w:rPr>
      </w:pPr>
      <w:r w:rsidRPr="00BE3DB0">
        <w:rPr>
          <w:rFonts w:ascii="Arial Nova" w:hAnsi="Arial Nova"/>
        </w:rPr>
        <w:t>CLÁUSULA TERCERA</w:t>
      </w:r>
      <w:r w:rsidR="00A826AA" w:rsidRPr="00BE3DB0">
        <w:rPr>
          <w:rFonts w:ascii="Arial Nova" w:hAnsi="Arial Nova"/>
        </w:rPr>
        <w:t xml:space="preserve">. </w:t>
      </w:r>
      <w:r w:rsidR="00726046" w:rsidRPr="00BE3DB0">
        <w:rPr>
          <w:rFonts w:ascii="Arial Nova" w:hAnsi="Arial Nova"/>
        </w:rPr>
        <w:t>ELEMENTOS INTEGRANTES DEL ESTABLECIMIENTO. Que el establecimiento de comercio objeto material del presente contrato de ARRENDAMIENTO se encuentra integrado, al momento de su entrega, por los siguientes muebles y enseres:</w:t>
      </w:r>
    </w:p>
    <w:p w14:paraId="1579A14D" w14:textId="79B3C7EC" w:rsidR="00726046" w:rsidRPr="00BE3DB0" w:rsidRDefault="00726046" w:rsidP="00BE3DB0">
      <w:pPr>
        <w:jc w:val="both"/>
        <w:rPr>
          <w:rFonts w:ascii="Arial Nova" w:hAnsi="Arial Nova"/>
          <w:lang w:val="es-CO"/>
        </w:rPr>
      </w:pPr>
      <w:r w:rsidRPr="00BE3DB0">
        <w:rPr>
          <w:rFonts w:ascii="Arial Nova" w:hAnsi="Arial Nova"/>
        </w:rPr>
        <w:t xml:space="preserve"> </w:t>
      </w:r>
    </w:p>
    <w:p w14:paraId="762DC370" w14:textId="77777777" w:rsidR="00726046" w:rsidRPr="00BE3DB0" w:rsidRDefault="00726046" w:rsidP="00BE3DB0">
      <w:pPr>
        <w:jc w:val="both"/>
        <w:rPr>
          <w:rFonts w:ascii="Arial Nova" w:hAnsi="Arial Nova"/>
        </w:rPr>
      </w:pPr>
      <w:r w:rsidRPr="00BE3DB0">
        <w:rPr>
          <w:rFonts w:ascii="Arial Nova" w:hAnsi="Arial Nova"/>
        </w:rPr>
        <w:t>(Se puede hace una lista enunciativa o anexar un inventario detallado junto con el contrato).</w:t>
      </w:r>
    </w:p>
    <w:p w14:paraId="54AF8FEE" w14:textId="77777777" w:rsidR="00A826AA" w:rsidRPr="00BE3DB0" w:rsidRDefault="00A826AA" w:rsidP="00BE3DB0">
      <w:pPr>
        <w:jc w:val="both"/>
        <w:rPr>
          <w:rFonts w:ascii="Arial Nova" w:hAnsi="Arial Nova"/>
        </w:rPr>
      </w:pPr>
    </w:p>
    <w:p w14:paraId="6E317B32" w14:textId="77777777" w:rsidR="00A826AA" w:rsidRPr="00BE3DB0" w:rsidRDefault="00712AAD" w:rsidP="00BE3DB0">
      <w:pPr>
        <w:jc w:val="both"/>
        <w:rPr>
          <w:rFonts w:ascii="Arial Nova" w:hAnsi="Arial Nova"/>
        </w:rPr>
      </w:pPr>
      <w:r w:rsidRPr="00BE3DB0">
        <w:rPr>
          <w:rFonts w:ascii="Arial Nova" w:hAnsi="Arial Nova"/>
        </w:rPr>
        <w:t>CLÁUSULA CUARTA</w:t>
      </w:r>
      <w:r w:rsidR="00A826AA" w:rsidRPr="00BE3DB0">
        <w:rPr>
          <w:rFonts w:ascii="Arial Nova" w:hAnsi="Arial Nova"/>
        </w:rPr>
        <w:t xml:space="preserve">. </w:t>
      </w:r>
      <w:r w:rsidR="00F15377" w:rsidRPr="00BE3DB0">
        <w:rPr>
          <w:rFonts w:ascii="Arial Nova" w:hAnsi="Arial Nova"/>
        </w:rPr>
        <w:t>TÉRMINO DE DURACIÓN</w:t>
      </w:r>
      <w:r w:rsidR="00A826AA" w:rsidRPr="00BE3DB0">
        <w:rPr>
          <w:rFonts w:ascii="Arial Nova" w:hAnsi="Arial Nova"/>
        </w:rPr>
        <w:t xml:space="preserve">. </w:t>
      </w:r>
      <w:r w:rsidR="00F15377" w:rsidRPr="00BE3DB0">
        <w:rPr>
          <w:rFonts w:ascii="Arial Nova" w:hAnsi="Arial Nova"/>
        </w:rPr>
        <w:t>El presente contrato tendrá como término de duración ______________________ contado</w:t>
      </w:r>
      <w:r w:rsidR="00DA23E7" w:rsidRPr="00BE3DB0">
        <w:rPr>
          <w:rFonts w:ascii="Arial Nova" w:hAnsi="Arial Nova"/>
        </w:rPr>
        <w:t>s</w:t>
      </w:r>
      <w:r w:rsidR="00F15377" w:rsidRPr="00BE3DB0">
        <w:rPr>
          <w:rFonts w:ascii="Arial Nova" w:hAnsi="Arial Nova"/>
        </w:rPr>
        <w:t xml:space="preserve"> a partir de la fecha de su</w:t>
      </w:r>
      <w:r w:rsidR="00DA23E7" w:rsidRPr="00BE3DB0">
        <w:rPr>
          <w:rFonts w:ascii="Arial Nova" w:hAnsi="Arial Nova"/>
        </w:rPr>
        <w:t xml:space="preserve"> o</w:t>
      </w:r>
      <w:r w:rsidR="00F15377" w:rsidRPr="00BE3DB0">
        <w:rPr>
          <w:rFonts w:ascii="Arial Nova" w:hAnsi="Arial Nova"/>
        </w:rPr>
        <w:t>torgamiento.</w:t>
      </w:r>
    </w:p>
    <w:p w14:paraId="7B500FEB" w14:textId="77777777" w:rsidR="00DA23E7" w:rsidRPr="00BE3DB0" w:rsidRDefault="00DA23E7" w:rsidP="00BE3DB0">
      <w:pPr>
        <w:jc w:val="both"/>
        <w:rPr>
          <w:rFonts w:ascii="Arial Nova" w:hAnsi="Arial Nova"/>
        </w:rPr>
      </w:pPr>
    </w:p>
    <w:p w14:paraId="497F93CC" w14:textId="77777777" w:rsidR="00A826AA" w:rsidRPr="00BE3DB0" w:rsidRDefault="00712AAD" w:rsidP="00BE3DB0">
      <w:pPr>
        <w:jc w:val="both"/>
        <w:rPr>
          <w:rFonts w:ascii="Arial Nova" w:hAnsi="Arial Nova"/>
        </w:rPr>
      </w:pPr>
      <w:r w:rsidRPr="00BE3DB0">
        <w:rPr>
          <w:rFonts w:ascii="Arial Nova" w:hAnsi="Arial Nova"/>
        </w:rPr>
        <w:t>CLÁUSULA QUINTA</w:t>
      </w:r>
      <w:r w:rsidR="00A826AA" w:rsidRPr="00BE3DB0">
        <w:rPr>
          <w:rFonts w:ascii="Arial Nova" w:hAnsi="Arial Nova"/>
        </w:rPr>
        <w:t>. PRECIO. Las pa</w:t>
      </w:r>
      <w:r w:rsidR="00F15377" w:rsidRPr="00BE3DB0">
        <w:rPr>
          <w:rFonts w:ascii="Arial Nova" w:hAnsi="Arial Nova"/>
        </w:rPr>
        <w:t xml:space="preserve">rtes convienen que el precio del canon de arrendamiento mensual </w:t>
      </w:r>
      <w:r w:rsidR="00A826AA" w:rsidRPr="00BE3DB0">
        <w:rPr>
          <w:rFonts w:ascii="Arial Nova" w:hAnsi="Arial Nova"/>
        </w:rPr>
        <w:t>del establecimiento de comercio es la suma de _</w:t>
      </w:r>
      <w:r w:rsidR="005E3331" w:rsidRPr="00BE3DB0">
        <w:rPr>
          <w:rFonts w:ascii="Arial Nova" w:hAnsi="Arial Nova"/>
        </w:rPr>
        <w:t>_____________________</w:t>
      </w:r>
      <w:r w:rsidR="00A826AA" w:rsidRPr="00BE3DB0">
        <w:rPr>
          <w:rFonts w:ascii="Arial Nova" w:hAnsi="Arial Nova"/>
        </w:rPr>
        <w:t xml:space="preserve">Pesos Moneda </w:t>
      </w:r>
      <w:r w:rsidR="00F15377" w:rsidRPr="00BE3DB0">
        <w:rPr>
          <w:rFonts w:ascii="Arial Nova" w:hAnsi="Arial Nova"/>
        </w:rPr>
        <w:t>C</w:t>
      </w:r>
      <w:r w:rsidR="00A826AA" w:rsidRPr="00BE3DB0">
        <w:rPr>
          <w:rFonts w:ascii="Arial Nova" w:hAnsi="Arial Nova"/>
        </w:rPr>
        <w:t xml:space="preserve">orriente ($ ________ M/Cte.), que EL </w:t>
      </w:r>
      <w:r w:rsidR="00F15377" w:rsidRPr="00BE3DB0">
        <w:rPr>
          <w:rFonts w:ascii="Arial Nova" w:hAnsi="Arial Nova"/>
        </w:rPr>
        <w:lastRenderedPageBreak/>
        <w:t>ARRENDATARIO se obliga a pagar a EL ARRENDADOR</w:t>
      </w:r>
      <w:r w:rsidR="00A826AA" w:rsidRPr="00BE3DB0">
        <w:rPr>
          <w:rFonts w:ascii="Arial Nova" w:hAnsi="Arial Nova"/>
        </w:rPr>
        <w:t xml:space="preserve"> </w:t>
      </w:r>
      <w:r w:rsidR="00F15377" w:rsidRPr="00BE3DB0">
        <w:rPr>
          <w:rFonts w:ascii="Arial Nova" w:hAnsi="Arial Nova"/>
        </w:rPr>
        <w:t>dentro de los primeros _______ de cada mes, en la siguiente dirección __________________________</w:t>
      </w:r>
      <w:r w:rsidR="00DA23E7" w:rsidRPr="00BE3DB0">
        <w:rPr>
          <w:rFonts w:ascii="Arial Nova" w:hAnsi="Arial Nova"/>
        </w:rPr>
        <w:t>.</w:t>
      </w:r>
    </w:p>
    <w:p w14:paraId="3E55C277" w14:textId="77777777" w:rsidR="00A826AA" w:rsidRPr="00BE3DB0" w:rsidRDefault="00A826AA" w:rsidP="00BE3DB0">
      <w:pPr>
        <w:jc w:val="both"/>
        <w:rPr>
          <w:rFonts w:ascii="Arial Nova" w:hAnsi="Arial Nova"/>
        </w:rPr>
      </w:pPr>
    </w:p>
    <w:p w14:paraId="7B122266" w14:textId="77777777" w:rsidR="00A826AA" w:rsidRPr="00BE3DB0" w:rsidRDefault="00712AAD" w:rsidP="00BE3DB0">
      <w:pPr>
        <w:jc w:val="both"/>
        <w:rPr>
          <w:rFonts w:ascii="Arial Nova" w:hAnsi="Arial Nova"/>
        </w:rPr>
      </w:pPr>
      <w:r w:rsidRPr="00BE3DB0">
        <w:rPr>
          <w:rFonts w:ascii="Arial Nova" w:hAnsi="Arial Nova"/>
        </w:rPr>
        <w:t>CLÁUSULA SEXTA</w:t>
      </w:r>
      <w:r w:rsidR="00A826AA" w:rsidRPr="00BE3DB0">
        <w:rPr>
          <w:rFonts w:ascii="Arial Nova" w:hAnsi="Arial Nova"/>
        </w:rPr>
        <w:t xml:space="preserve">. ENTREGA.  </w:t>
      </w:r>
      <w:r w:rsidR="00DA23E7" w:rsidRPr="00BE3DB0">
        <w:rPr>
          <w:rFonts w:ascii="Arial Nova" w:hAnsi="Arial Nova"/>
        </w:rPr>
        <w:t xml:space="preserve">El ARRENDADOR se compromete a hacer entrega del establecimiento de comercio el día ______________________ a paz y salvo respecto de los impuestos de industria y comercio causados y a paz y salvo con el pago de los derechos de renovación ante la Cámara de Comercio de </w:t>
      </w:r>
      <w:r w:rsidR="00B03603" w:rsidRPr="00BE3DB0">
        <w:rPr>
          <w:rFonts w:ascii="Arial Nova" w:hAnsi="Arial Nova"/>
        </w:rPr>
        <w:t>Magangué</w:t>
      </w:r>
      <w:r w:rsidR="00DA23E7" w:rsidRPr="00BE3DB0">
        <w:rPr>
          <w:rFonts w:ascii="Arial Nova" w:hAnsi="Arial Nova"/>
        </w:rPr>
        <w:t>; las facturas de agua, luz y teléfono serán cancelados por el ARRENDATARIO a partir del momento de la entrega del establecimiento de comercio, hasta la fecha del vencimiento del contrato y/o de su entrega al ARRENDADOR.</w:t>
      </w:r>
    </w:p>
    <w:p w14:paraId="01BE94BA" w14:textId="77777777" w:rsidR="00DA23E7" w:rsidRPr="00BE3DB0" w:rsidRDefault="00DA23E7" w:rsidP="00BE3DB0">
      <w:pPr>
        <w:jc w:val="both"/>
        <w:rPr>
          <w:rFonts w:ascii="Arial Nova" w:hAnsi="Arial Nova"/>
        </w:rPr>
      </w:pPr>
    </w:p>
    <w:p w14:paraId="69566538" w14:textId="77777777" w:rsidR="00BE3DB0" w:rsidRDefault="00BE3DB0" w:rsidP="00BE3DB0">
      <w:pPr>
        <w:jc w:val="both"/>
        <w:rPr>
          <w:rFonts w:ascii="Arial Nova" w:hAnsi="Arial Nova"/>
          <w:lang w:val="es-CO"/>
        </w:rPr>
      </w:pPr>
    </w:p>
    <w:p w14:paraId="075C45D1" w14:textId="7E2194CD" w:rsidR="00A826AA" w:rsidRPr="00BE3DB0" w:rsidRDefault="00A826AA" w:rsidP="00BE3DB0">
      <w:pPr>
        <w:jc w:val="both"/>
        <w:rPr>
          <w:rFonts w:ascii="Arial Nova" w:hAnsi="Arial Nova"/>
        </w:rPr>
      </w:pPr>
      <w:r w:rsidRPr="00BE3DB0">
        <w:rPr>
          <w:rFonts w:ascii="Arial Nova" w:hAnsi="Arial Nova"/>
        </w:rPr>
        <w:t xml:space="preserve">Para constancia, las partes suscriben el presente </w:t>
      </w:r>
      <w:r w:rsidR="00C0213C" w:rsidRPr="00BE3DB0">
        <w:rPr>
          <w:rFonts w:ascii="Arial Nova" w:hAnsi="Arial Nova"/>
        </w:rPr>
        <w:t>contrato</w:t>
      </w:r>
      <w:r w:rsidRPr="00BE3DB0">
        <w:rPr>
          <w:rFonts w:ascii="Arial Nova" w:hAnsi="Arial Nova"/>
        </w:rPr>
        <w:t xml:space="preserve"> en </w:t>
      </w:r>
      <w:r w:rsidR="00C0213C" w:rsidRPr="00BE3DB0">
        <w:rPr>
          <w:rFonts w:ascii="Arial Nova" w:hAnsi="Arial Nova"/>
        </w:rPr>
        <w:t>el municipio</w:t>
      </w:r>
      <w:r w:rsidRPr="00BE3DB0">
        <w:rPr>
          <w:rFonts w:ascii="Arial Nova" w:hAnsi="Arial Nova"/>
        </w:rPr>
        <w:t xml:space="preserve"> de </w:t>
      </w:r>
      <w:r w:rsidR="005E3331" w:rsidRPr="00BE3DB0">
        <w:rPr>
          <w:rFonts w:ascii="Arial Nova" w:hAnsi="Arial Nova"/>
        </w:rPr>
        <w:t>________________</w:t>
      </w:r>
      <w:r w:rsidR="00C0213C" w:rsidRPr="00BE3DB0">
        <w:rPr>
          <w:rFonts w:ascii="Arial Nova" w:hAnsi="Arial Nova"/>
        </w:rPr>
        <w:t xml:space="preserve"> a los ____</w:t>
      </w:r>
      <w:r w:rsidRPr="00BE3DB0">
        <w:rPr>
          <w:rFonts w:ascii="Arial Nova" w:hAnsi="Arial Nova"/>
        </w:rPr>
        <w:t xml:space="preserve"> días del mes de </w:t>
      </w:r>
      <w:r w:rsidR="00C0213C" w:rsidRPr="00BE3DB0">
        <w:rPr>
          <w:rFonts w:ascii="Arial Nova" w:hAnsi="Arial Nova"/>
        </w:rPr>
        <w:t>___________</w:t>
      </w:r>
      <w:r w:rsidR="005E3331" w:rsidRPr="00BE3DB0">
        <w:rPr>
          <w:rFonts w:ascii="Arial Nova" w:hAnsi="Arial Nova"/>
        </w:rPr>
        <w:t xml:space="preserve"> </w:t>
      </w:r>
      <w:r w:rsidR="00133681" w:rsidRPr="00BE3DB0">
        <w:rPr>
          <w:rFonts w:ascii="Arial Nova" w:hAnsi="Arial Nova"/>
        </w:rPr>
        <w:t>del año _____</w:t>
      </w:r>
      <w:r w:rsidRPr="00BE3DB0">
        <w:rPr>
          <w:rFonts w:ascii="Arial Nova" w:hAnsi="Arial Nova"/>
        </w:rPr>
        <w:t xml:space="preserve"> </w:t>
      </w:r>
    </w:p>
    <w:p w14:paraId="79EF16C6" w14:textId="77777777" w:rsidR="00A826AA" w:rsidRPr="00BE3DB0" w:rsidRDefault="00A826AA" w:rsidP="00BE3DB0">
      <w:pPr>
        <w:jc w:val="both"/>
        <w:rPr>
          <w:rFonts w:ascii="Arial Nova" w:hAnsi="Arial Nova"/>
        </w:rPr>
      </w:pPr>
    </w:p>
    <w:p w14:paraId="67D43143" w14:textId="77777777" w:rsidR="00BE3DB0" w:rsidRDefault="00BE3DB0" w:rsidP="00BE3DB0">
      <w:pPr>
        <w:jc w:val="both"/>
        <w:rPr>
          <w:rFonts w:ascii="Arial Nova" w:hAnsi="Arial Nova"/>
          <w:lang w:val="es-CO"/>
        </w:rPr>
      </w:pPr>
    </w:p>
    <w:p w14:paraId="1AE92AF4" w14:textId="77777777" w:rsidR="00BE3DB0" w:rsidRDefault="00BE3DB0" w:rsidP="00BE3DB0">
      <w:pPr>
        <w:jc w:val="both"/>
        <w:rPr>
          <w:rFonts w:ascii="Arial Nova" w:hAnsi="Arial Nova"/>
          <w:lang w:val="es-CO"/>
        </w:rPr>
      </w:pPr>
    </w:p>
    <w:p w14:paraId="6449B56F" w14:textId="5272D884" w:rsidR="00A826AA" w:rsidRPr="00BE3DB0" w:rsidRDefault="00DA23E7" w:rsidP="00BE3DB0">
      <w:pPr>
        <w:jc w:val="both"/>
        <w:rPr>
          <w:rFonts w:ascii="Arial Nova" w:hAnsi="Arial Nova"/>
        </w:rPr>
      </w:pPr>
      <w:r w:rsidRPr="00BE3DB0">
        <w:rPr>
          <w:rFonts w:ascii="Arial Nova" w:hAnsi="Arial Nova"/>
        </w:rPr>
        <w:t>EL ARRENDADOR</w:t>
      </w:r>
      <w:r w:rsidR="00A826AA" w:rsidRPr="00BE3DB0">
        <w:rPr>
          <w:rFonts w:ascii="Arial Nova" w:hAnsi="Arial Nova"/>
        </w:rPr>
        <w:tab/>
      </w:r>
      <w:r w:rsidR="00A826AA" w:rsidRPr="00BE3DB0">
        <w:rPr>
          <w:rFonts w:ascii="Arial Nova" w:hAnsi="Arial Nova"/>
        </w:rPr>
        <w:tab/>
      </w:r>
      <w:r w:rsidR="00A826AA" w:rsidRPr="00BE3DB0">
        <w:rPr>
          <w:rFonts w:ascii="Arial Nova" w:hAnsi="Arial Nova"/>
        </w:rPr>
        <w:tab/>
      </w:r>
      <w:r w:rsidR="005E3331" w:rsidRPr="00BE3DB0">
        <w:rPr>
          <w:rFonts w:ascii="Arial Nova" w:hAnsi="Arial Nova"/>
        </w:rPr>
        <w:tab/>
      </w:r>
      <w:r w:rsidR="005E3331" w:rsidRPr="00BE3DB0">
        <w:rPr>
          <w:rFonts w:ascii="Arial Nova" w:hAnsi="Arial Nova"/>
        </w:rPr>
        <w:tab/>
      </w:r>
      <w:r w:rsidR="00A826AA" w:rsidRPr="00BE3DB0">
        <w:rPr>
          <w:rFonts w:ascii="Arial Nova" w:hAnsi="Arial Nova"/>
        </w:rPr>
        <w:t xml:space="preserve">EL </w:t>
      </w:r>
      <w:r w:rsidRPr="00BE3DB0">
        <w:rPr>
          <w:rFonts w:ascii="Arial Nova" w:hAnsi="Arial Nova"/>
        </w:rPr>
        <w:t xml:space="preserve">ARRENDATARIO </w:t>
      </w:r>
    </w:p>
    <w:p w14:paraId="7AC25CA1" w14:textId="77777777" w:rsidR="005E3331" w:rsidRPr="00BE3DB0" w:rsidRDefault="005E3331" w:rsidP="00BE3DB0">
      <w:pPr>
        <w:jc w:val="both"/>
        <w:rPr>
          <w:rFonts w:ascii="Arial Nova" w:hAnsi="Arial Nova"/>
        </w:rPr>
      </w:pPr>
    </w:p>
    <w:p w14:paraId="0D688F9E" w14:textId="77777777" w:rsidR="005E3331" w:rsidRPr="00BE3DB0" w:rsidRDefault="005E3331" w:rsidP="00BE3DB0">
      <w:pPr>
        <w:jc w:val="both"/>
        <w:rPr>
          <w:rFonts w:ascii="Arial Nova" w:hAnsi="Arial Nova"/>
        </w:rPr>
      </w:pPr>
    </w:p>
    <w:p w14:paraId="7F5A4F13" w14:textId="77777777" w:rsidR="005E3331" w:rsidRPr="00BE3DB0" w:rsidRDefault="005E3331" w:rsidP="00BE3DB0">
      <w:pPr>
        <w:jc w:val="both"/>
        <w:rPr>
          <w:rFonts w:ascii="Arial Nova" w:hAnsi="Arial Nova"/>
        </w:rPr>
      </w:pPr>
    </w:p>
    <w:p w14:paraId="46989253" w14:textId="77777777" w:rsidR="005E3331" w:rsidRPr="00BE3DB0" w:rsidRDefault="005E3331" w:rsidP="00BE3DB0">
      <w:pPr>
        <w:jc w:val="both"/>
        <w:rPr>
          <w:rFonts w:ascii="Arial Nova" w:hAnsi="Arial Nova"/>
        </w:rPr>
      </w:pPr>
    </w:p>
    <w:p w14:paraId="66324EE5" w14:textId="77777777" w:rsidR="005E3331" w:rsidRPr="00BE3DB0" w:rsidRDefault="005E3331" w:rsidP="00BE3DB0">
      <w:pPr>
        <w:jc w:val="both"/>
        <w:rPr>
          <w:rFonts w:ascii="Arial Nova" w:hAnsi="Arial Nova"/>
        </w:rPr>
      </w:pPr>
      <w:r w:rsidRPr="00BE3DB0">
        <w:rPr>
          <w:rFonts w:ascii="Arial Nova" w:hAnsi="Arial Nova"/>
        </w:rPr>
        <w:t>Nombre</w:t>
      </w:r>
      <w:r w:rsidRPr="00BE3DB0">
        <w:rPr>
          <w:rFonts w:ascii="Arial Nova" w:hAnsi="Arial Nova"/>
        </w:rPr>
        <w:tab/>
      </w:r>
      <w:r w:rsidRPr="00BE3DB0">
        <w:rPr>
          <w:rFonts w:ascii="Arial Nova" w:hAnsi="Arial Nova"/>
        </w:rPr>
        <w:tab/>
      </w:r>
      <w:r w:rsidRPr="00BE3DB0">
        <w:rPr>
          <w:rFonts w:ascii="Arial Nova" w:hAnsi="Arial Nova"/>
        </w:rPr>
        <w:tab/>
      </w:r>
      <w:r w:rsidRPr="00BE3DB0">
        <w:rPr>
          <w:rFonts w:ascii="Arial Nova" w:hAnsi="Arial Nova"/>
        </w:rPr>
        <w:tab/>
      </w:r>
      <w:r w:rsidRPr="00BE3DB0">
        <w:rPr>
          <w:rFonts w:ascii="Arial Nova" w:hAnsi="Arial Nova"/>
        </w:rPr>
        <w:tab/>
      </w:r>
      <w:r w:rsidRPr="00BE3DB0">
        <w:rPr>
          <w:rFonts w:ascii="Arial Nova" w:hAnsi="Arial Nova"/>
        </w:rPr>
        <w:tab/>
        <w:t>Nombre</w:t>
      </w:r>
    </w:p>
    <w:p w14:paraId="330991BE" w14:textId="648629C5" w:rsidR="005E3331" w:rsidRDefault="005E3331" w:rsidP="00BE3DB0">
      <w:pPr>
        <w:jc w:val="both"/>
        <w:rPr>
          <w:rFonts w:ascii="Arial Nova" w:hAnsi="Arial Nova"/>
          <w:lang w:val="es-CO"/>
        </w:rPr>
      </w:pPr>
      <w:r w:rsidRPr="00BE3DB0">
        <w:rPr>
          <w:rFonts w:ascii="Arial Nova" w:hAnsi="Arial Nova"/>
        </w:rPr>
        <w:t>C.C.</w:t>
      </w:r>
      <w:r w:rsidRPr="00BE3DB0">
        <w:rPr>
          <w:rFonts w:ascii="Arial Nova" w:hAnsi="Arial Nova"/>
        </w:rPr>
        <w:tab/>
      </w:r>
      <w:r w:rsidRPr="00BE3DB0">
        <w:rPr>
          <w:rFonts w:ascii="Arial Nova" w:hAnsi="Arial Nova"/>
        </w:rPr>
        <w:tab/>
      </w:r>
      <w:r w:rsidRPr="00BE3DB0">
        <w:rPr>
          <w:rFonts w:ascii="Arial Nova" w:hAnsi="Arial Nova"/>
        </w:rPr>
        <w:tab/>
      </w:r>
      <w:r w:rsidRPr="00BE3DB0">
        <w:rPr>
          <w:rFonts w:ascii="Arial Nova" w:hAnsi="Arial Nova"/>
        </w:rPr>
        <w:tab/>
      </w:r>
      <w:r w:rsidRPr="00BE3DB0">
        <w:rPr>
          <w:rFonts w:ascii="Arial Nova" w:hAnsi="Arial Nova"/>
        </w:rPr>
        <w:tab/>
      </w:r>
      <w:r w:rsidRPr="00BE3DB0">
        <w:rPr>
          <w:rFonts w:ascii="Arial Nova" w:hAnsi="Arial Nova"/>
        </w:rPr>
        <w:tab/>
      </w:r>
      <w:r w:rsidRPr="00BE3DB0">
        <w:rPr>
          <w:rFonts w:ascii="Arial Nova" w:hAnsi="Arial Nova"/>
        </w:rPr>
        <w:tab/>
        <w:t>C.C.</w:t>
      </w:r>
    </w:p>
    <w:p w14:paraId="584C6C61" w14:textId="77777777" w:rsidR="003D3E30" w:rsidRDefault="003D3E30" w:rsidP="00BE3DB0">
      <w:pPr>
        <w:jc w:val="both"/>
        <w:rPr>
          <w:rFonts w:ascii="Arial Nova" w:hAnsi="Arial Nova"/>
          <w:lang w:val="es-CO"/>
        </w:rPr>
      </w:pPr>
    </w:p>
    <w:p w14:paraId="57CADB70" w14:textId="77777777" w:rsidR="003D3E30" w:rsidRDefault="003D3E30" w:rsidP="00BE3DB0">
      <w:pPr>
        <w:jc w:val="both"/>
        <w:rPr>
          <w:rFonts w:ascii="Arial Nova" w:hAnsi="Arial Nova"/>
          <w:lang w:val="es-CO"/>
        </w:rPr>
      </w:pPr>
    </w:p>
    <w:p w14:paraId="7327CB3A" w14:textId="77777777" w:rsidR="003D3E30" w:rsidRDefault="003D3E30" w:rsidP="00BE3DB0">
      <w:pPr>
        <w:jc w:val="both"/>
        <w:rPr>
          <w:rFonts w:ascii="Arial Nova" w:hAnsi="Arial Nova"/>
          <w:lang w:val="es-CO"/>
        </w:rPr>
      </w:pPr>
    </w:p>
    <w:p w14:paraId="19AECC55" w14:textId="77777777" w:rsidR="003D3E30" w:rsidRPr="003D3E30" w:rsidRDefault="003D3E30" w:rsidP="003D3E30">
      <w:pPr>
        <w:jc w:val="both"/>
        <w:rPr>
          <w:rFonts w:ascii="Arial Nova" w:hAnsi="Arial Nova" w:cs="Arial"/>
          <w:b/>
          <w:color w:val="002060"/>
          <w:sz w:val="18"/>
          <w:szCs w:val="18"/>
          <w:lang w:val="es-CO"/>
        </w:rPr>
      </w:pPr>
      <w:r w:rsidRPr="003D3E30">
        <w:rPr>
          <w:rFonts w:ascii="Arial Nova" w:hAnsi="Arial Nova"/>
          <w:b/>
          <w:bCs/>
          <w:i/>
          <w:iCs/>
          <w:color w:val="002060"/>
          <w:sz w:val="18"/>
          <w:szCs w:val="18"/>
          <w:lang w:val="es-CO"/>
        </w:rPr>
        <w:t>Nota:</w:t>
      </w:r>
      <w:r w:rsidRPr="003D3E30">
        <w:rPr>
          <w:rFonts w:ascii="Arial Nova" w:hAnsi="Arial Nova"/>
          <w:color w:val="002060"/>
          <w:sz w:val="18"/>
          <w:szCs w:val="18"/>
          <w:lang w:val="es-CO"/>
        </w:rPr>
        <w:t xml:space="preserve"> </w:t>
      </w:r>
      <w:r w:rsidRPr="003D3E30">
        <w:rPr>
          <w:rFonts w:ascii="Arial Nova" w:hAnsi="Arial Nova" w:cs="Arial"/>
          <w:b/>
          <w:i/>
          <w:color w:val="002060"/>
          <w:sz w:val="18"/>
          <w:szCs w:val="18"/>
          <w:lang w:val="es-CO"/>
        </w:rPr>
        <w:t xml:space="preserve">El presente documento es suministrado con la finalidad que le sirva como guía en la elaboración su solicitud.  El texto en </w:t>
      </w:r>
      <w:r w:rsidRPr="003D3E30">
        <w:rPr>
          <w:rFonts w:ascii="Arial Nova" w:hAnsi="Arial Nova" w:cs="Arial"/>
          <w:b/>
          <w:bCs/>
          <w:i/>
          <w:color w:val="002060"/>
          <w:sz w:val="18"/>
          <w:szCs w:val="18"/>
          <w:u w:val="single"/>
          <w:lang w:val="es-CO"/>
        </w:rPr>
        <w:t>azul</w:t>
      </w:r>
      <w:r w:rsidRPr="003D3E30">
        <w:rPr>
          <w:rFonts w:ascii="Arial Nova" w:hAnsi="Arial Nova" w:cs="Arial"/>
          <w:b/>
          <w:i/>
          <w:color w:val="002060"/>
          <w:sz w:val="18"/>
          <w:szCs w:val="18"/>
          <w:lang w:val="es-CO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6A1CC205" w14:textId="61E199FD" w:rsidR="003D3E30" w:rsidRPr="003D3E30" w:rsidRDefault="003D3E30" w:rsidP="00BE3DB0">
      <w:pPr>
        <w:jc w:val="both"/>
        <w:rPr>
          <w:rFonts w:ascii="Arial Nova" w:hAnsi="Arial Nova"/>
          <w:lang w:val="es-CO"/>
        </w:rPr>
      </w:pPr>
    </w:p>
    <w:sectPr w:rsidR="003D3E30" w:rsidRPr="003D3E30" w:rsidSect="00560D75">
      <w:footnotePr>
        <w:pos w:val="beneathText"/>
      </w:footnotePr>
      <w:pgSz w:w="12240" w:h="15840" w:code="1"/>
      <w:pgMar w:top="2268" w:right="1701" w:bottom="1701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tarBats"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12640B0"/>
    <w:multiLevelType w:val="hybridMultilevel"/>
    <w:tmpl w:val="A156DC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73D20"/>
    <w:multiLevelType w:val="hybridMultilevel"/>
    <w:tmpl w:val="8D8E2874"/>
    <w:lvl w:ilvl="0" w:tplc="2A30FF0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57781"/>
    <w:multiLevelType w:val="hybridMultilevel"/>
    <w:tmpl w:val="D7C8B6F2"/>
    <w:lvl w:ilvl="0" w:tplc="2A30FF0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6D262BF0"/>
    <w:multiLevelType w:val="hybridMultilevel"/>
    <w:tmpl w:val="90BAB1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259295">
    <w:abstractNumId w:val="0"/>
  </w:num>
  <w:num w:numId="2" w16cid:durableId="781799166">
    <w:abstractNumId w:val="1"/>
  </w:num>
  <w:num w:numId="3" w16cid:durableId="662662881">
    <w:abstractNumId w:val="2"/>
  </w:num>
  <w:num w:numId="4" w16cid:durableId="134445367">
    <w:abstractNumId w:val="6"/>
  </w:num>
  <w:num w:numId="5" w16cid:durableId="1529873734">
    <w:abstractNumId w:val="4"/>
  </w:num>
  <w:num w:numId="6" w16cid:durableId="1681079039">
    <w:abstractNumId w:val="5"/>
  </w:num>
  <w:num w:numId="7" w16cid:durableId="2052142609">
    <w:abstractNumId w:val="7"/>
  </w:num>
  <w:num w:numId="8" w16cid:durableId="1433278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4C"/>
    <w:rsid w:val="00012B87"/>
    <w:rsid w:val="00020DA1"/>
    <w:rsid w:val="000622C8"/>
    <w:rsid w:val="00101729"/>
    <w:rsid w:val="00133681"/>
    <w:rsid w:val="00146C5C"/>
    <w:rsid w:val="00191B6A"/>
    <w:rsid w:val="002A442D"/>
    <w:rsid w:val="003D3E30"/>
    <w:rsid w:val="003F6E31"/>
    <w:rsid w:val="004D46BD"/>
    <w:rsid w:val="00560627"/>
    <w:rsid w:val="00560D75"/>
    <w:rsid w:val="005E3331"/>
    <w:rsid w:val="006A5DC2"/>
    <w:rsid w:val="006E0EF6"/>
    <w:rsid w:val="00712AAD"/>
    <w:rsid w:val="00726046"/>
    <w:rsid w:val="008B2A26"/>
    <w:rsid w:val="00913B80"/>
    <w:rsid w:val="00946277"/>
    <w:rsid w:val="009A41C0"/>
    <w:rsid w:val="00A7044C"/>
    <w:rsid w:val="00A826AA"/>
    <w:rsid w:val="00AB304D"/>
    <w:rsid w:val="00AD0BB0"/>
    <w:rsid w:val="00B03603"/>
    <w:rsid w:val="00B64048"/>
    <w:rsid w:val="00BD18A7"/>
    <w:rsid w:val="00BE3CEB"/>
    <w:rsid w:val="00BE3DB0"/>
    <w:rsid w:val="00C0213C"/>
    <w:rsid w:val="00C11829"/>
    <w:rsid w:val="00D461FF"/>
    <w:rsid w:val="00DA23E7"/>
    <w:rsid w:val="00DB0419"/>
    <w:rsid w:val="00F15377"/>
    <w:rsid w:val="00FE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3CDDF9"/>
  <w15:chartTrackingRefBased/>
  <w15:docId w15:val="{12A254E1-C0FD-466C-9D2B-F880FA23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lang w:val="el-G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rPr>
      <w:rFonts w:ascii="StarBats" w:hAnsi="StarBats"/>
      <w:sz w:val="18"/>
    </w:rPr>
  </w:style>
  <w:style w:type="paragraph" w:styleId="Encabezado">
    <w:name w:val="header"/>
    <w:basedOn w:val="Normal"/>
    <w:next w:val="Textoindependiente"/>
    <w:semiHidden/>
    <w:pPr>
      <w:keepNext/>
      <w:spacing w:before="240" w:after="120"/>
    </w:pPr>
    <w:rPr>
      <w:rFonts w:ascii="Tahoma" w:hAnsi="Tahoma"/>
      <w:sz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ascii="Tahoma" w:hAnsi="Tahoma"/>
    </w:rPr>
  </w:style>
  <w:style w:type="paragraph" w:customStyle="1" w:styleId="Etiqueta">
    <w:name w:val="Etiqueta"/>
    <w:basedOn w:val="Normal"/>
    <w:pPr>
      <w:spacing w:before="120" w:after="120"/>
    </w:pPr>
    <w:rPr>
      <w:rFonts w:ascii="Tahoma" w:hAnsi="Tahoma"/>
      <w:i/>
      <w:sz w:val="20"/>
    </w:rPr>
  </w:style>
  <w:style w:type="paragraph" w:customStyle="1" w:styleId="ndice">
    <w:name w:val="Índice"/>
    <w:basedOn w:val="Normal"/>
    <w:rPr>
      <w:rFonts w:ascii="Tahoma" w:hAnsi="Tahoma"/>
    </w:rPr>
  </w:style>
  <w:style w:type="paragraph" w:customStyle="1" w:styleId="Contenidodelatabla">
    <w:name w:val="Contenido de la tabla"/>
    <w:basedOn w:val="Textoindependiente"/>
  </w:style>
  <w:style w:type="paragraph" w:styleId="Sinespaciado">
    <w:name w:val="No Spacing"/>
    <w:uiPriority w:val="1"/>
    <w:qFormat/>
    <w:rsid w:val="00D461FF"/>
    <w:pPr>
      <w:widowControl w:val="0"/>
      <w:suppressAutoHyphens/>
    </w:pPr>
    <w:rPr>
      <w:sz w:val="24"/>
      <w:lang w:val="el-GR" w:eastAsia="es-ES"/>
    </w:rPr>
  </w:style>
  <w:style w:type="paragraph" w:styleId="Prrafodelista">
    <w:name w:val="List Paragraph"/>
    <w:basedOn w:val="Normal"/>
    <w:uiPriority w:val="34"/>
    <w:qFormat/>
    <w:rsid w:val="00D461FF"/>
    <w:pPr>
      <w:widowControl/>
      <w:suppressAutoHyphens w:val="0"/>
      <w:ind w:left="720"/>
      <w:contextualSpacing/>
      <w:jc w:val="both"/>
    </w:pPr>
    <w:rPr>
      <w:szCs w:val="24"/>
      <w:lang w:val="es-CO" w:eastAsia="es-CO"/>
    </w:rPr>
  </w:style>
  <w:style w:type="character" w:customStyle="1" w:styleId="il">
    <w:name w:val="il"/>
    <w:basedOn w:val="Fuentedeprrafopredeter"/>
    <w:rsid w:val="002A442D"/>
  </w:style>
  <w:style w:type="character" w:customStyle="1" w:styleId="st">
    <w:name w:val="st"/>
    <w:basedOn w:val="Fuentedeprrafopredeter"/>
    <w:rsid w:val="008B2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1F5CD-980A-4263-9DAA-1D38682D6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CONTRATO DE COMPRAVENTA DE ESTABLECIMIENTO DE COMERCIO</vt:lpstr>
    </vt:vector>
  </TitlesOfParts>
  <Company>windows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CONTRATO DE COMPRAVENTA DE ESTABLECIMIENTO DE COMERCIO</dc:title>
  <dc:subject/>
  <dc:creator>Luz Enid Briceño Quintana</dc:creator>
  <cp:keywords/>
  <cp:lastModifiedBy>camara de comercio magangue</cp:lastModifiedBy>
  <cp:revision>3</cp:revision>
  <cp:lastPrinted>2013-11-27T16:13:00Z</cp:lastPrinted>
  <dcterms:created xsi:type="dcterms:W3CDTF">2025-02-24T20:22:00Z</dcterms:created>
  <dcterms:modified xsi:type="dcterms:W3CDTF">2025-02-24T20:22:00Z</dcterms:modified>
</cp:coreProperties>
</file>